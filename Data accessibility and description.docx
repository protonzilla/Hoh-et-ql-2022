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0185" w14:textId="08D05B8D" w:rsidR="00CA0C8C" w:rsidRPr="00CA0C8C" w:rsidRDefault="00CA0C8C" w:rsidP="00CA0C8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CA0C8C">
        <w:rPr>
          <w:rFonts w:ascii="Arial" w:hAnsi="Arial" w:cs="Arial"/>
          <w:b/>
          <w:bCs/>
        </w:rPr>
        <w:t xml:space="preserve">Data accessibility </w:t>
      </w:r>
    </w:p>
    <w:p w14:paraId="3C54F8D4" w14:textId="74FB292F" w:rsidR="00CA0C8C" w:rsidRDefault="00CA0C8C" w:rsidP="00CA0C8C">
      <w:pPr>
        <w:autoSpaceDE w:val="0"/>
        <w:autoSpaceDN w:val="0"/>
        <w:adjustRightInd w:val="0"/>
        <w:rPr>
          <w:rFonts w:ascii="Arial" w:hAnsi="Arial" w:cs="Arial"/>
        </w:rPr>
      </w:pPr>
    </w:p>
    <w:p w14:paraId="5B8F2D28" w14:textId="5EE0A0D0" w:rsidR="00CA0C8C" w:rsidRPr="00CA0C8C" w:rsidRDefault="00BF7FA8" w:rsidP="00BF7FA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All raw and processes data used in the publication, as well as </w:t>
      </w:r>
      <w:r w:rsidR="00CA0C8C" w:rsidRPr="00CA0C8C">
        <w:rPr>
          <w:rFonts w:ascii="Arial" w:hAnsi="Arial" w:cs="Arial"/>
        </w:rPr>
        <w:t xml:space="preserve">analysis code are available in GitHub repository </w:t>
      </w:r>
      <w:r w:rsidRPr="00BF7FA8">
        <w:rPr>
          <w:rFonts w:ascii="Arial" w:hAnsi="Arial" w:cs="Arial"/>
        </w:rPr>
        <w:t>https://github.com/protonzilla/Hoh-et-ql-2022</w:t>
      </w:r>
      <w:r w:rsidR="00CA0C8C" w:rsidRPr="00CA0C8C">
        <w:rPr>
          <w:rFonts w:ascii="Arial" w:hAnsi="Arial" w:cs="Arial"/>
        </w:rPr>
        <w:t xml:space="preserve">. </w:t>
      </w:r>
    </w:p>
    <w:p w14:paraId="6E4C76E4" w14:textId="74D40924" w:rsidR="00CA0C8C" w:rsidRDefault="00CA0C8C" w:rsidP="00CA0C8C">
      <w:pPr>
        <w:autoSpaceDE w:val="0"/>
        <w:autoSpaceDN w:val="0"/>
        <w:adjustRightInd w:val="0"/>
        <w:rPr>
          <w:rFonts w:ascii="Arial" w:hAnsi="Arial" w:cs="Arial"/>
        </w:rPr>
      </w:pPr>
    </w:p>
    <w:p w14:paraId="795E8EFC" w14:textId="29B15EB5" w:rsidR="002D1C89" w:rsidRDefault="00CA0C8C" w:rsidP="002D1C8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CA0C8C">
        <w:rPr>
          <w:rFonts w:ascii="Arial" w:hAnsi="Arial" w:cs="Arial"/>
          <w:b/>
          <w:bCs/>
        </w:rPr>
        <w:t xml:space="preserve">Descriptions </w:t>
      </w:r>
      <w:r w:rsidR="00BF7FA8">
        <w:rPr>
          <w:rFonts w:ascii="Arial" w:hAnsi="Arial" w:cs="Arial"/>
          <w:b/>
          <w:bCs/>
        </w:rPr>
        <w:t>of data files in the repository:</w:t>
      </w:r>
    </w:p>
    <w:p w14:paraId="127782E0" w14:textId="77777777" w:rsidR="002D1C89" w:rsidRDefault="002D1C89" w:rsidP="002D1C8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2118D87" w14:textId="7FC39BA3" w:rsidR="002D1C89" w:rsidRPr="00BF7FA8" w:rsidRDefault="00CA0C8C" w:rsidP="00BF7FA8">
      <w:pPr>
        <w:autoSpaceDE w:val="0"/>
        <w:autoSpaceDN w:val="0"/>
        <w:adjustRightInd w:val="0"/>
        <w:ind w:left="810" w:hanging="810"/>
        <w:rPr>
          <w:rFonts w:ascii="Arial" w:hAnsi="Arial" w:cs="Arial"/>
        </w:rPr>
      </w:pPr>
      <w:r w:rsidRPr="00BF7FA8">
        <w:rPr>
          <w:rFonts w:ascii="Arial" w:hAnsi="Arial" w:cs="Arial"/>
          <w:i/>
          <w:iCs/>
        </w:rPr>
        <w:t>Parents_3conditions.csv</w:t>
      </w:r>
      <w:r w:rsidR="00BF7FA8">
        <w:rPr>
          <w:rFonts w:ascii="Arial" w:hAnsi="Arial" w:cs="Arial"/>
        </w:rPr>
        <w:t>. CSV file containing m</w:t>
      </w:r>
      <w:r w:rsidRPr="00BD00AE">
        <w:rPr>
          <w:rFonts w:ascii="Arial" w:hAnsi="Arial" w:cs="Arial"/>
        </w:rPr>
        <w:t>olar percentage (mol</w:t>
      </w:r>
      <w:r w:rsidR="002D1C89" w:rsidRPr="00BD00AE">
        <w:rPr>
          <w:rFonts w:ascii="Arial" w:hAnsi="Arial" w:cs="Arial"/>
        </w:rPr>
        <w:t>%)</w:t>
      </w:r>
      <w:r w:rsidRPr="00BD00AE">
        <w:rPr>
          <w:rFonts w:ascii="Arial" w:hAnsi="Arial" w:cs="Arial"/>
        </w:rPr>
        <w:t xml:space="preserve"> of lipid compositions of two parent lines under three conditions</w:t>
      </w:r>
      <w:r w:rsidR="00BF7FA8">
        <w:rPr>
          <w:rFonts w:ascii="Arial" w:hAnsi="Arial" w:cs="Arial"/>
        </w:rPr>
        <w:t xml:space="preserve">. Data used in </w:t>
      </w:r>
      <w:r w:rsidRPr="00BD00AE">
        <w:rPr>
          <w:rFonts w:ascii="Arial" w:hAnsi="Arial" w:cs="Arial"/>
        </w:rPr>
        <w:t xml:space="preserve">Figure 1, </w:t>
      </w:r>
      <w:r w:rsidR="00BF7FA8">
        <w:rPr>
          <w:rFonts w:ascii="Arial" w:hAnsi="Arial" w:cs="Arial"/>
        </w:rPr>
        <w:t xml:space="preserve">and </w:t>
      </w:r>
      <w:r w:rsidRPr="00BD00AE">
        <w:rPr>
          <w:rFonts w:ascii="Arial" w:hAnsi="Arial" w:cs="Arial"/>
        </w:rPr>
        <w:t>Figure</w:t>
      </w:r>
      <w:r w:rsidR="00BF7FA8">
        <w:rPr>
          <w:rFonts w:ascii="Arial" w:hAnsi="Arial" w:cs="Arial"/>
        </w:rPr>
        <w:t>s</w:t>
      </w:r>
      <w:r w:rsidRPr="00BD00AE">
        <w:rPr>
          <w:rFonts w:ascii="Arial" w:hAnsi="Arial" w:cs="Arial"/>
        </w:rPr>
        <w:t xml:space="preserve"> S2-S6</w:t>
      </w:r>
      <w:r w:rsidR="002D1C89" w:rsidRPr="00BD00AE">
        <w:rPr>
          <w:rFonts w:ascii="Arial" w:hAnsi="Arial" w:cs="Arial"/>
        </w:rPr>
        <w:t>.</w:t>
      </w:r>
    </w:p>
    <w:p w14:paraId="08089D65" w14:textId="4D8AF3B2" w:rsidR="002D1C89" w:rsidRDefault="002D1C89" w:rsidP="002D1C89">
      <w:pPr>
        <w:autoSpaceDE w:val="0"/>
        <w:autoSpaceDN w:val="0"/>
        <w:adjustRightInd w:val="0"/>
        <w:rPr>
          <w:rFonts w:ascii="Arial" w:hAnsi="Arial" w:cs="Arial"/>
        </w:rPr>
      </w:pPr>
    </w:p>
    <w:p w14:paraId="493CFF99" w14:textId="5ADC5322" w:rsidR="002D1C89" w:rsidRPr="00BF7FA8" w:rsidRDefault="00CA0C8C" w:rsidP="00BF7FA8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BF7FA8">
        <w:rPr>
          <w:rFonts w:ascii="Arial" w:hAnsi="Arial" w:cs="Arial"/>
        </w:rPr>
        <w:t>Histogram_with</w:t>
      </w:r>
      <w:proofErr w:type="spellEnd"/>
      <w:r w:rsidRPr="00BF7FA8">
        <w:rPr>
          <w:rFonts w:ascii="Arial" w:hAnsi="Arial" w:cs="Arial"/>
        </w:rPr>
        <w:t xml:space="preserve"> </w:t>
      </w:r>
      <w:proofErr w:type="spellStart"/>
      <w:proofErr w:type="gramStart"/>
      <w:r w:rsidRPr="00BF7FA8">
        <w:rPr>
          <w:rFonts w:ascii="Arial" w:hAnsi="Arial" w:cs="Arial"/>
        </w:rPr>
        <w:t>stats.ipynb</w:t>
      </w:r>
      <w:proofErr w:type="spellEnd"/>
      <w:proofErr w:type="gramEnd"/>
      <w:r w:rsidR="00BF7FA8">
        <w:rPr>
          <w:rFonts w:ascii="Arial" w:hAnsi="Arial" w:cs="Arial"/>
        </w:rPr>
        <w:t xml:space="preserve">: </w:t>
      </w:r>
      <w:proofErr w:type="spellStart"/>
      <w:r w:rsidR="00BF7FA8">
        <w:rPr>
          <w:rFonts w:ascii="Arial" w:hAnsi="Arial" w:cs="Arial"/>
        </w:rPr>
        <w:t>Jupyter</w:t>
      </w:r>
      <w:proofErr w:type="spellEnd"/>
      <w:r w:rsidR="00BF7FA8">
        <w:rPr>
          <w:rFonts w:ascii="Arial" w:hAnsi="Arial" w:cs="Arial"/>
        </w:rPr>
        <w:t xml:space="preserve"> </w:t>
      </w:r>
      <w:r w:rsidR="00BF7FA8">
        <w:rPr>
          <w:rFonts w:ascii="Arial" w:hAnsi="Arial" w:cs="Arial"/>
        </w:rPr>
        <w:t xml:space="preserve">Python </w:t>
      </w:r>
      <w:r w:rsidRPr="00BF7FA8">
        <w:rPr>
          <w:rFonts w:ascii="Arial" w:hAnsi="Arial" w:cs="Arial"/>
        </w:rPr>
        <w:t>for histogram of lipid compositions (Figure 2 A-D, Figure S7-S8)</w:t>
      </w:r>
      <w:r w:rsidR="002D1C89" w:rsidRPr="00BF7FA8">
        <w:rPr>
          <w:rFonts w:ascii="Arial" w:hAnsi="Arial" w:cs="Arial"/>
        </w:rPr>
        <w:t>.</w:t>
      </w:r>
    </w:p>
    <w:p w14:paraId="1054C857" w14:textId="77777777" w:rsidR="002D1C89" w:rsidRDefault="002D1C89" w:rsidP="002D1C89">
      <w:pPr>
        <w:autoSpaceDE w:val="0"/>
        <w:autoSpaceDN w:val="0"/>
        <w:adjustRightInd w:val="0"/>
        <w:rPr>
          <w:rFonts w:ascii="Arial" w:hAnsi="Arial" w:cs="Arial"/>
        </w:rPr>
      </w:pPr>
    </w:p>
    <w:p w14:paraId="459F4F5F" w14:textId="7A044A53" w:rsidR="002D1C89" w:rsidRPr="00BF7FA8" w:rsidRDefault="00CA0C8C" w:rsidP="00BF7FA8">
      <w:pPr>
        <w:autoSpaceDE w:val="0"/>
        <w:autoSpaceDN w:val="0"/>
        <w:adjustRightInd w:val="0"/>
        <w:rPr>
          <w:rFonts w:ascii="Arial" w:hAnsi="Arial" w:cs="Arial"/>
        </w:rPr>
      </w:pPr>
      <w:r w:rsidRPr="00BF7FA8">
        <w:rPr>
          <w:rFonts w:ascii="Arial" w:hAnsi="Arial" w:cs="Arial"/>
        </w:rPr>
        <w:t xml:space="preserve">Scatter </w:t>
      </w:r>
      <w:proofErr w:type="spellStart"/>
      <w:proofErr w:type="gramStart"/>
      <w:r w:rsidRPr="00BF7FA8">
        <w:rPr>
          <w:rFonts w:ascii="Arial" w:hAnsi="Arial" w:cs="Arial"/>
        </w:rPr>
        <w:t>plots.ipynb</w:t>
      </w:r>
      <w:proofErr w:type="spellEnd"/>
      <w:proofErr w:type="gramEnd"/>
      <w:r w:rsidR="00BF7FA8">
        <w:rPr>
          <w:rFonts w:ascii="Arial" w:hAnsi="Arial" w:cs="Arial"/>
        </w:rPr>
        <w:t xml:space="preserve">: </w:t>
      </w:r>
      <w:proofErr w:type="spellStart"/>
      <w:r w:rsidR="00BF7FA8" w:rsidRPr="00BF7FA8">
        <w:rPr>
          <w:rFonts w:ascii="Arial" w:hAnsi="Arial" w:cs="Arial"/>
        </w:rPr>
        <w:t>Jupyter</w:t>
      </w:r>
      <w:proofErr w:type="spellEnd"/>
      <w:r w:rsidR="00BF7FA8" w:rsidRPr="00BF7FA8">
        <w:rPr>
          <w:rFonts w:ascii="Arial" w:hAnsi="Arial" w:cs="Arial"/>
        </w:rPr>
        <w:t xml:space="preserve"> </w:t>
      </w:r>
      <w:r w:rsidRPr="00BF7FA8">
        <w:rPr>
          <w:rFonts w:ascii="Arial" w:hAnsi="Arial" w:cs="Arial"/>
        </w:rPr>
        <w:t>Notebook for scatter plots of lipid compositions and photosynthesis data (Figure 2 E-H)</w:t>
      </w:r>
      <w:r w:rsidR="002D1C89" w:rsidRPr="00BF7FA8">
        <w:rPr>
          <w:rFonts w:ascii="Arial" w:hAnsi="Arial" w:cs="Arial"/>
        </w:rPr>
        <w:t>.</w:t>
      </w:r>
    </w:p>
    <w:p w14:paraId="32BFA64E" w14:textId="77777777" w:rsidR="002D1C89" w:rsidRDefault="002D1C89" w:rsidP="002D1C89">
      <w:pPr>
        <w:autoSpaceDE w:val="0"/>
        <w:autoSpaceDN w:val="0"/>
        <w:adjustRightInd w:val="0"/>
        <w:rPr>
          <w:rFonts w:ascii="Arial" w:hAnsi="Arial" w:cs="Arial"/>
        </w:rPr>
      </w:pPr>
    </w:p>
    <w:p w14:paraId="0B8873D0" w14:textId="61931B04" w:rsidR="00CA0C8C" w:rsidRPr="00BF7FA8" w:rsidRDefault="00CA0C8C" w:rsidP="00BF7FA8">
      <w:pPr>
        <w:autoSpaceDE w:val="0"/>
        <w:autoSpaceDN w:val="0"/>
        <w:adjustRightInd w:val="0"/>
        <w:rPr>
          <w:rFonts w:ascii="Arial" w:hAnsi="Arial" w:cs="Arial"/>
        </w:rPr>
      </w:pPr>
      <w:r w:rsidRPr="00BF7FA8">
        <w:rPr>
          <w:rFonts w:ascii="Arial" w:hAnsi="Arial" w:cs="Arial"/>
        </w:rPr>
        <w:t xml:space="preserve">Scatter </w:t>
      </w:r>
      <w:proofErr w:type="spellStart"/>
      <w:r w:rsidRPr="00BF7FA8">
        <w:rPr>
          <w:rFonts w:ascii="Arial" w:hAnsi="Arial" w:cs="Arial"/>
        </w:rPr>
        <w:t>plots_</w:t>
      </w:r>
      <w:proofErr w:type="gramStart"/>
      <w:r w:rsidRPr="00BF7FA8">
        <w:rPr>
          <w:rFonts w:ascii="Arial" w:hAnsi="Arial" w:cs="Arial"/>
        </w:rPr>
        <w:t>genotype.ipynb</w:t>
      </w:r>
      <w:proofErr w:type="spellEnd"/>
      <w:proofErr w:type="gramEnd"/>
      <w:r w:rsidR="00BF7FA8">
        <w:rPr>
          <w:rFonts w:ascii="Arial" w:hAnsi="Arial" w:cs="Arial"/>
        </w:rPr>
        <w:t xml:space="preserve">: </w:t>
      </w:r>
      <w:proofErr w:type="spellStart"/>
      <w:r w:rsidR="00BF7FA8">
        <w:rPr>
          <w:rFonts w:ascii="Arial" w:hAnsi="Arial" w:cs="Arial"/>
        </w:rPr>
        <w:t>Jupyter</w:t>
      </w:r>
      <w:proofErr w:type="spellEnd"/>
      <w:r w:rsidR="00BF7FA8">
        <w:rPr>
          <w:rFonts w:ascii="Arial" w:hAnsi="Arial" w:cs="Arial"/>
        </w:rPr>
        <w:t xml:space="preserve"> </w:t>
      </w:r>
      <w:r w:rsidRPr="00BF7FA8">
        <w:rPr>
          <w:rFonts w:ascii="Arial" w:hAnsi="Arial" w:cs="Arial"/>
        </w:rPr>
        <w:t>Notebook for scatter plots of photosynthesis data</w:t>
      </w:r>
      <w:r w:rsidR="002D1C89" w:rsidRPr="00BF7FA8">
        <w:rPr>
          <w:rFonts w:ascii="Arial" w:hAnsi="Arial" w:cs="Arial"/>
        </w:rPr>
        <w:t xml:space="preserve"> </w:t>
      </w:r>
      <w:r w:rsidRPr="00BF7FA8">
        <w:rPr>
          <w:rFonts w:ascii="Arial" w:hAnsi="Arial" w:cs="Arial"/>
        </w:rPr>
        <w:t>grouped by different combinations of alleles (Figure 6)</w:t>
      </w:r>
      <w:r w:rsidR="002D1C89" w:rsidRPr="00BF7FA8">
        <w:rPr>
          <w:rFonts w:ascii="Arial" w:hAnsi="Arial" w:cs="Arial"/>
        </w:rPr>
        <w:t>.</w:t>
      </w:r>
    </w:p>
    <w:p w14:paraId="0CCFB075" w14:textId="77777777" w:rsidR="00CA0C8C" w:rsidRPr="00CA0C8C" w:rsidRDefault="00CA0C8C" w:rsidP="00CA0C8C">
      <w:pPr>
        <w:autoSpaceDE w:val="0"/>
        <w:autoSpaceDN w:val="0"/>
        <w:adjustRightInd w:val="0"/>
        <w:rPr>
          <w:rFonts w:ascii="Arial" w:hAnsi="Arial" w:cs="Arial"/>
        </w:rPr>
      </w:pPr>
    </w:p>
    <w:p w14:paraId="6110F337" w14:textId="72B1EFB3" w:rsidR="002D1C89" w:rsidRDefault="002D1C89" w:rsidP="002D1C8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Note: The </w:t>
      </w:r>
      <w:r w:rsidR="00CA0C8C" w:rsidRPr="00CA0C8C">
        <w:rPr>
          <w:rFonts w:ascii="Arial" w:hAnsi="Arial" w:cs="Arial"/>
        </w:rPr>
        <w:t xml:space="preserve">input files for </w:t>
      </w:r>
      <w:r w:rsidR="00BF7FA8">
        <w:rPr>
          <w:rFonts w:ascii="Arial" w:hAnsi="Arial" w:cs="Arial"/>
        </w:rPr>
        <w:t xml:space="preserve">the above </w:t>
      </w:r>
      <w:r w:rsidR="00CA0C8C" w:rsidRPr="00CA0C8C">
        <w:rPr>
          <w:rFonts w:ascii="Arial" w:hAnsi="Arial" w:cs="Arial"/>
        </w:rPr>
        <w:t xml:space="preserve">three notebooks </w:t>
      </w:r>
      <w:proofErr w:type="gramStart"/>
      <w:r w:rsidR="00CA0C8C" w:rsidRPr="00CA0C8C">
        <w:rPr>
          <w:rFonts w:ascii="Arial" w:hAnsi="Arial" w:cs="Arial"/>
        </w:rPr>
        <w:t>is</w:t>
      </w:r>
      <w:proofErr w:type="gramEnd"/>
      <w:r w:rsidR="00BF7FA8">
        <w:rPr>
          <w:rFonts w:ascii="Arial" w:hAnsi="Arial" w:cs="Arial"/>
        </w:rPr>
        <w:t xml:space="preserve"> </w:t>
      </w:r>
      <w:r w:rsidR="00CA0C8C" w:rsidRPr="00CA0C8C">
        <w:rPr>
          <w:rFonts w:ascii="Arial" w:hAnsi="Arial" w:cs="Arial"/>
        </w:rPr>
        <w:t>“Lipid_fatty_acids_geno_chr4_9_PS</w:t>
      </w:r>
      <w:r>
        <w:rPr>
          <w:rFonts w:ascii="Arial" w:hAnsi="Arial" w:cs="Arial"/>
        </w:rPr>
        <w:t>.csv</w:t>
      </w:r>
      <w:r w:rsidR="00CA0C8C" w:rsidRPr="00CA0C8C">
        <w:rPr>
          <w:rFonts w:ascii="Arial" w:hAnsi="Arial" w:cs="Arial"/>
        </w:rPr>
        <w:t xml:space="preserve">” which includes lipid compositions, photosynthesis data and selected genetic information. </w:t>
      </w:r>
    </w:p>
    <w:p w14:paraId="19B352F0" w14:textId="77777777" w:rsidR="002D1C89" w:rsidRDefault="002D1C89" w:rsidP="002D1C89">
      <w:pPr>
        <w:autoSpaceDE w:val="0"/>
        <w:autoSpaceDN w:val="0"/>
        <w:adjustRightInd w:val="0"/>
        <w:rPr>
          <w:rFonts w:ascii="Arial" w:hAnsi="Arial" w:cs="Arial"/>
        </w:rPr>
      </w:pPr>
    </w:p>
    <w:p w14:paraId="6BDA5868" w14:textId="2D13DCA8" w:rsidR="00CA0C8C" w:rsidRPr="002D1C89" w:rsidRDefault="00CA0C8C" w:rsidP="002D1C89">
      <w:pPr>
        <w:autoSpaceDE w:val="0"/>
        <w:autoSpaceDN w:val="0"/>
        <w:adjustRightInd w:val="0"/>
        <w:rPr>
          <w:rFonts w:ascii="Arial" w:hAnsi="Arial" w:cs="Arial"/>
        </w:rPr>
      </w:pPr>
      <w:r w:rsidRPr="002D1C89">
        <w:rPr>
          <w:rFonts w:ascii="Arial" w:hAnsi="Arial" w:cs="Arial"/>
        </w:rPr>
        <w:t>Quantitative trait loci (QTL) files (Figure 3-4,</w:t>
      </w:r>
      <w:r w:rsidR="002D1C89">
        <w:rPr>
          <w:rFonts w:ascii="Arial" w:hAnsi="Arial" w:cs="Arial"/>
        </w:rPr>
        <w:t xml:space="preserve"> </w:t>
      </w:r>
      <w:r w:rsidRPr="002D1C89">
        <w:rPr>
          <w:rFonts w:ascii="Arial" w:hAnsi="Arial" w:cs="Arial"/>
        </w:rPr>
        <w:t>8 and Figure S9-S10)</w:t>
      </w:r>
    </w:p>
    <w:p w14:paraId="7708F109" w14:textId="77777777" w:rsidR="002D1C89" w:rsidRDefault="002D1C89" w:rsidP="00CA0C8C">
      <w:pPr>
        <w:autoSpaceDE w:val="0"/>
        <w:autoSpaceDN w:val="0"/>
        <w:adjustRightInd w:val="0"/>
        <w:rPr>
          <w:rFonts w:ascii="Arial" w:hAnsi="Arial" w:cs="Arial"/>
        </w:rPr>
      </w:pPr>
    </w:p>
    <w:p w14:paraId="327E7482" w14:textId="77777777" w:rsidR="00CA0C8C" w:rsidRPr="00BF7FA8" w:rsidRDefault="00CA0C8C" w:rsidP="00BF7FA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</w:rPr>
      </w:pPr>
      <w:r w:rsidRPr="00BF7FA8">
        <w:rPr>
          <w:rFonts w:ascii="Arial" w:hAnsi="Arial" w:cs="Arial"/>
        </w:rPr>
        <w:t>LOD_thresholds_lipid_classes.csv</w:t>
      </w:r>
    </w:p>
    <w:p w14:paraId="05EAEA69" w14:textId="23B03714" w:rsidR="002D1C89" w:rsidRPr="00BF7FA8" w:rsidRDefault="00CA0C8C" w:rsidP="00BF7FA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BF7FA8">
        <w:rPr>
          <w:rFonts w:ascii="Arial" w:hAnsi="Arial" w:cs="Arial"/>
        </w:rPr>
        <w:t>LOD_threshold_</w:t>
      </w:r>
      <w:proofErr w:type="gramStart"/>
      <w:r w:rsidRPr="00BF7FA8">
        <w:rPr>
          <w:rFonts w:ascii="Arial" w:hAnsi="Arial" w:cs="Arial"/>
        </w:rPr>
        <w:t>fattyacids.csvThreshold</w:t>
      </w:r>
      <w:proofErr w:type="spellEnd"/>
      <w:proofErr w:type="gramEnd"/>
      <w:r w:rsidR="002D1C89" w:rsidRPr="00BF7FA8">
        <w:rPr>
          <w:rFonts w:ascii="Arial" w:hAnsi="Arial" w:cs="Arial"/>
        </w:rPr>
        <w:t xml:space="preserve"> (levels of significance)</w:t>
      </w:r>
      <w:r w:rsidRPr="00BF7FA8">
        <w:rPr>
          <w:rFonts w:ascii="Arial" w:hAnsi="Arial" w:cs="Arial"/>
        </w:rPr>
        <w:t xml:space="preserve"> </w:t>
      </w:r>
      <w:r w:rsidR="002D1C89" w:rsidRPr="00BF7FA8">
        <w:rPr>
          <w:rFonts w:ascii="Arial" w:hAnsi="Arial" w:cs="Arial"/>
        </w:rPr>
        <w:t xml:space="preserve">determined by the number of permutations set at 1000 and a nominal significance cutoff of p &lt; 0.05 over all replicates </w:t>
      </w:r>
    </w:p>
    <w:p w14:paraId="0E312155" w14:textId="77777777" w:rsidR="002D1C89" w:rsidRDefault="002D1C89" w:rsidP="00CA0C8C">
      <w:pPr>
        <w:autoSpaceDE w:val="0"/>
        <w:autoSpaceDN w:val="0"/>
        <w:adjustRightInd w:val="0"/>
        <w:rPr>
          <w:rFonts w:ascii="Arial" w:hAnsi="Arial" w:cs="Arial"/>
        </w:rPr>
      </w:pPr>
    </w:p>
    <w:p w14:paraId="1532C67A" w14:textId="189B0590" w:rsidR="00CA0C8C" w:rsidRPr="00BF7FA8" w:rsidRDefault="00CA0C8C" w:rsidP="00BF7FA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</w:rPr>
      </w:pPr>
      <w:r w:rsidRPr="00BF7FA8">
        <w:rPr>
          <w:rFonts w:ascii="Arial" w:hAnsi="Arial" w:cs="Arial"/>
        </w:rPr>
        <w:t>LOD_longform_fatty_acids.csv</w:t>
      </w:r>
    </w:p>
    <w:p w14:paraId="57F4E42D" w14:textId="77777777" w:rsidR="00CA0C8C" w:rsidRPr="00BF7FA8" w:rsidRDefault="00CA0C8C" w:rsidP="00BF7FA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</w:rPr>
      </w:pPr>
      <w:r w:rsidRPr="00BF7FA8">
        <w:rPr>
          <w:rFonts w:ascii="Arial" w:hAnsi="Arial" w:cs="Arial"/>
        </w:rPr>
        <w:t>LOD_longform_lipid_classes.csv</w:t>
      </w:r>
    </w:p>
    <w:p w14:paraId="68E2727A" w14:textId="6A41B9E0" w:rsidR="00CA0C8C" w:rsidRPr="002D1C89" w:rsidRDefault="00CA0C8C" w:rsidP="00BF7FA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</w:rPr>
      </w:pPr>
      <w:r w:rsidRPr="002D1C89">
        <w:rPr>
          <w:rFonts w:ascii="Arial" w:hAnsi="Arial" w:cs="Arial"/>
        </w:rPr>
        <w:t>LOD files for lipid classes and fatty acids</w:t>
      </w:r>
    </w:p>
    <w:p w14:paraId="67DA8A33" w14:textId="77777777" w:rsidR="002D1C89" w:rsidRDefault="002D1C89" w:rsidP="00CA0C8C">
      <w:pPr>
        <w:autoSpaceDE w:val="0"/>
        <w:autoSpaceDN w:val="0"/>
        <w:adjustRightInd w:val="0"/>
        <w:rPr>
          <w:rFonts w:ascii="Arial" w:hAnsi="Arial" w:cs="Arial"/>
        </w:rPr>
      </w:pPr>
    </w:p>
    <w:p w14:paraId="524EB43F" w14:textId="479630CA" w:rsidR="00CA0C8C" w:rsidRPr="00BF7FA8" w:rsidRDefault="00CA0C8C" w:rsidP="00BF7FA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</w:rPr>
      </w:pPr>
      <w:r w:rsidRPr="00BF7FA8">
        <w:rPr>
          <w:rFonts w:ascii="Arial" w:hAnsi="Arial" w:cs="Arial"/>
        </w:rPr>
        <w:t>LOD_longform_lipid_classes_significant_QTL.csv</w:t>
      </w:r>
    </w:p>
    <w:p w14:paraId="56A10FAC" w14:textId="77777777" w:rsidR="002D1C89" w:rsidRPr="00BF7FA8" w:rsidRDefault="00CA0C8C" w:rsidP="00BF7FA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</w:rPr>
      </w:pPr>
      <w:r w:rsidRPr="00BF7FA8">
        <w:rPr>
          <w:rFonts w:ascii="Arial" w:hAnsi="Arial" w:cs="Arial"/>
        </w:rPr>
        <w:t>LOD_longform_fatty_acids_significant_QTL.csv</w:t>
      </w:r>
    </w:p>
    <w:p w14:paraId="47B92992" w14:textId="3A2AF799" w:rsidR="00CA0C8C" w:rsidRDefault="00CA0C8C" w:rsidP="00BF7FA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</w:rPr>
      </w:pPr>
      <w:r w:rsidRPr="002D1C89">
        <w:rPr>
          <w:rFonts w:ascii="Arial" w:hAnsi="Arial" w:cs="Arial"/>
        </w:rPr>
        <w:t>LOD files of QTL intervals (only above the threshold) for lipid classes and fatty acids</w:t>
      </w:r>
    </w:p>
    <w:p w14:paraId="1D6975FD" w14:textId="77777777" w:rsidR="00BD00AE" w:rsidRPr="002D1C89" w:rsidRDefault="00BD00AE" w:rsidP="00BD00AE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257C9CE2" w14:textId="77777777" w:rsidR="00CA0C8C" w:rsidRPr="00BF7FA8" w:rsidRDefault="00CA0C8C" w:rsidP="00BF7FA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</w:rPr>
      </w:pPr>
      <w:r w:rsidRPr="00BF7FA8">
        <w:rPr>
          <w:rFonts w:ascii="Arial" w:hAnsi="Arial" w:cs="Arial"/>
        </w:rPr>
        <w:t>Normalized_LOD_all_fattyacids.csv</w:t>
      </w:r>
    </w:p>
    <w:p w14:paraId="389B5195" w14:textId="77777777" w:rsidR="00CA0C8C" w:rsidRPr="00BF7FA8" w:rsidRDefault="00CA0C8C" w:rsidP="00BF7FA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</w:rPr>
      </w:pPr>
      <w:r w:rsidRPr="00BF7FA8">
        <w:rPr>
          <w:rFonts w:ascii="Arial" w:hAnsi="Arial" w:cs="Arial"/>
        </w:rPr>
        <w:t>Normalized_LOD_all_lipidclasses.csv</w:t>
      </w:r>
    </w:p>
    <w:p w14:paraId="3995A5E8" w14:textId="44C64947" w:rsidR="00CA0C8C" w:rsidRPr="002D1C89" w:rsidRDefault="00CA0C8C" w:rsidP="00BF7FA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</w:rPr>
      </w:pPr>
      <w:r w:rsidRPr="002D1C89">
        <w:rPr>
          <w:rFonts w:ascii="Arial" w:hAnsi="Arial" w:cs="Arial"/>
        </w:rPr>
        <w:t xml:space="preserve">Normalized LOD for lipid classes and fatty acids. LOD was </w:t>
      </w:r>
      <w:r w:rsidR="00BD00AE" w:rsidRPr="002D1C89">
        <w:rPr>
          <w:rFonts w:ascii="Arial" w:hAnsi="Arial" w:cs="Arial"/>
        </w:rPr>
        <w:t>divided</w:t>
      </w:r>
      <w:r w:rsidRPr="002D1C89">
        <w:rPr>
          <w:rFonts w:ascii="Arial" w:hAnsi="Arial" w:cs="Arial"/>
        </w:rPr>
        <w:t xml:space="preserve"> by </w:t>
      </w:r>
      <w:r w:rsidR="00BD00AE">
        <w:rPr>
          <w:rFonts w:ascii="Arial" w:hAnsi="Arial" w:cs="Arial"/>
        </w:rPr>
        <w:t xml:space="preserve">its </w:t>
      </w:r>
      <w:r w:rsidRPr="002D1C89">
        <w:rPr>
          <w:rFonts w:ascii="Arial" w:hAnsi="Arial" w:cs="Arial"/>
        </w:rPr>
        <w:t xml:space="preserve">threshold, indicating </w:t>
      </w:r>
      <w:r w:rsidR="00BD00AE">
        <w:rPr>
          <w:rFonts w:ascii="Arial" w:hAnsi="Arial" w:cs="Arial"/>
        </w:rPr>
        <w:t xml:space="preserve">that </w:t>
      </w:r>
      <w:r w:rsidRPr="002D1C89">
        <w:rPr>
          <w:rFonts w:ascii="Arial" w:hAnsi="Arial" w:cs="Arial"/>
        </w:rPr>
        <w:t xml:space="preserve">above </w:t>
      </w:r>
      <w:r w:rsidR="00BD00AE">
        <w:rPr>
          <w:rFonts w:ascii="Arial" w:hAnsi="Arial" w:cs="Arial"/>
        </w:rPr>
        <w:t xml:space="preserve">one </w:t>
      </w:r>
      <w:r w:rsidRPr="002D1C89">
        <w:rPr>
          <w:rFonts w:ascii="Arial" w:hAnsi="Arial" w:cs="Arial"/>
        </w:rPr>
        <w:t>is QTL intervals.</w:t>
      </w:r>
    </w:p>
    <w:p w14:paraId="3D0A9AE2" w14:textId="77777777" w:rsidR="00CA0C8C" w:rsidRPr="00CA0C8C" w:rsidRDefault="00CA0C8C" w:rsidP="00CA0C8C">
      <w:pPr>
        <w:autoSpaceDE w:val="0"/>
        <w:autoSpaceDN w:val="0"/>
        <w:adjustRightInd w:val="0"/>
        <w:rPr>
          <w:rFonts w:ascii="Arial" w:hAnsi="Arial" w:cs="Arial"/>
        </w:rPr>
      </w:pPr>
    </w:p>
    <w:p w14:paraId="5AE4B5A1" w14:textId="1D997D27" w:rsidR="00CA0C8C" w:rsidRPr="00CA0C8C" w:rsidRDefault="00CA0C8C" w:rsidP="00CA0C8C">
      <w:pPr>
        <w:autoSpaceDE w:val="0"/>
        <w:autoSpaceDN w:val="0"/>
        <w:adjustRightInd w:val="0"/>
        <w:rPr>
          <w:rFonts w:ascii="Arial" w:hAnsi="Arial" w:cs="Arial"/>
        </w:rPr>
      </w:pPr>
      <w:r w:rsidRPr="00CA0C8C">
        <w:rPr>
          <w:rFonts w:ascii="Arial" w:hAnsi="Arial" w:cs="Arial"/>
        </w:rPr>
        <w:t xml:space="preserve">R </w:t>
      </w:r>
      <w:r w:rsidR="00BF7FA8">
        <w:rPr>
          <w:rFonts w:ascii="Arial" w:hAnsi="Arial" w:cs="Arial"/>
        </w:rPr>
        <w:t>N</w:t>
      </w:r>
      <w:r w:rsidRPr="00CA0C8C">
        <w:rPr>
          <w:rFonts w:ascii="Arial" w:hAnsi="Arial" w:cs="Arial"/>
        </w:rPr>
        <w:t>otebook</w:t>
      </w:r>
      <w:r w:rsidR="00BF7FA8">
        <w:rPr>
          <w:rFonts w:ascii="Arial" w:hAnsi="Arial" w:cs="Arial"/>
        </w:rPr>
        <w:t>s</w:t>
      </w:r>
      <w:r w:rsidRPr="00CA0C8C">
        <w:rPr>
          <w:rFonts w:ascii="Arial" w:hAnsi="Arial" w:cs="Arial"/>
        </w:rPr>
        <w:t xml:space="preserve"> </w:t>
      </w:r>
    </w:p>
    <w:p w14:paraId="1318C00D" w14:textId="05F5FD17" w:rsidR="00CA0C8C" w:rsidRPr="00BD00AE" w:rsidRDefault="00CA0C8C" w:rsidP="00BD00A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BD00AE">
        <w:rPr>
          <w:rFonts w:ascii="Arial" w:hAnsi="Arial" w:cs="Arial"/>
        </w:rPr>
        <w:lastRenderedPageBreak/>
        <w:t>effect_plot_</w:t>
      </w:r>
      <w:proofErr w:type="gramStart"/>
      <w:r w:rsidRPr="00BD00AE">
        <w:rPr>
          <w:rFonts w:ascii="Arial" w:hAnsi="Arial" w:cs="Arial"/>
        </w:rPr>
        <w:t>FS.Rmd</w:t>
      </w:r>
      <w:proofErr w:type="spellEnd"/>
      <w:proofErr w:type="gramEnd"/>
    </w:p>
    <w:p w14:paraId="3E445BD9" w14:textId="09A76745" w:rsidR="00BD00AE" w:rsidRDefault="00CA0C8C" w:rsidP="00BD00A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BD00AE">
        <w:rPr>
          <w:rFonts w:ascii="Arial" w:hAnsi="Arial" w:cs="Arial"/>
        </w:rPr>
        <w:t>Box_</w:t>
      </w:r>
      <w:proofErr w:type="gramStart"/>
      <w:r w:rsidRPr="00BD00AE">
        <w:rPr>
          <w:rFonts w:ascii="Arial" w:hAnsi="Arial" w:cs="Arial"/>
        </w:rPr>
        <w:t>plot.Rmd</w:t>
      </w:r>
      <w:proofErr w:type="spellEnd"/>
      <w:proofErr w:type="gramEnd"/>
    </w:p>
    <w:p w14:paraId="39948969" w14:textId="77777777" w:rsidR="00BD00AE" w:rsidRDefault="00BD00AE" w:rsidP="00BD00AE">
      <w:pPr>
        <w:autoSpaceDE w:val="0"/>
        <w:autoSpaceDN w:val="0"/>
        <w:adjustRightInd w:val="0"/>
        <w:rPr>
          <w:rFonts w:ascii="Arial" w:hAnsi="Arial" w:cs="Arial"/>
        </w:rPr>
      </w:pPr>
    </w:p>
    <w:p w14:paraId="7631856D" w14:textId="6421A5CD" w:rsidR="00BD00AE" w:rsidRPr="00BD00AE" w:rsidRDefault="00BD00AE" w:rsidP="00BD00A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R notebook </w:t>
      </w:r>
      <w:r w:rsidRPr="00CA0C8C">
        <w:rPr>
          <w:rFonts w:ascii="Arial" w:hAnsi="Arial" w:cs="Arial"/>
        </w:rPr>
        <w:t>for effect plots and box plots (Figure 5)</w:t>
      </w:r>
    </w:p>
    <w:p w14:paraId="08671FE1" w14:textId="77777777" w:rsidR="00BD00AE" w:rsidRDefault="00BD00AE" w:rsidP="00CA0C8C">
      <w:pPr>
        <w:autoSpaceDE w:val="0"/>
        <w:autoSpaceDN w:val="0"/>
        <w:adjustRightInd w:val="0"/>
        <w:rPr>
          <w:rFonts w:ascii="Arial" w:hAnsi="Arial" w:cs="Arial"/>
        </w:rPr>
      </w:pPr>
    </w:p>
    <w:p w14:paraId="218CB4F1" w14:textId="522667DA" w:rsidR="00CA0C8C" w:rsidRPr="00CA0C8C" w:rsidRDefault="00BD00AE" w:rsidP="00CA0C8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Note:  The </w:t>
      </w:r>
      <w:r w:rsidR="00CA0C8C" w:rsidRPr="00CA0C8C">
        <w:rPr>
          <w:rFonts w:ascii="Arial" w:hAnsi="Arial" w:cs="Arial"/>
        </w:rPr>
        <w:t xml:space="preserve">input file for </w:t>
      </w:r>
      <w:r w:rsidR="00BF7FA8">
        <w:rPr>
          <w:rFonts w:ascii="Arial" w:hAnsi="Arial" w:cs="Arial"/>
        </w:rPr>
        <w:t xml:space="preserve">the above </w:t>
      </w:r>
      <w:r w:rsidR="00CA0C8C" w:rsidRPr="00CA0C8C">
        <w:rPr>
          <w:rFonts w:ascii="Arial" w:hAnsi="Arial" w:cs="Arial"/>
        </w:rPr>
        <w:t xml:space="preserve">two notebooks is “LT_PG16_1t_replicates_geno_rdr.csv” which includes PG 16:1t compositions and marker information. </w:t>
      </w:r>
    </w:p>
    <w:p w14:paraId="2E064104" w14:textId="77777777" w:rsidR="00CA0C8C" w:rsidRPr="00CA0C8C" w:rsidRDefault="00CA0C8C" w:rsidP="00CA0C8C">
      <w:pPr>
        <w:autoSpaceDE w:val="0"/>
        <w:autoSpaceDN w:val="0"/>
        <w:adjustRightInd w:val="0"/>
        <w:rPr>
          <w:rFonts w:ascii="Arial" w:hAnsi="Arial" w:cs="Arial"/>
        </w:rPr>
      </w:pPr>
    </w:p>
    <w:p w14:paraId="2E30DD2E" w14:textId="163B1E03" w:rsidR="00CA0C8C" w:rsidRPr="00CA0C8C" w:rsidRDefault="00CA0C8C" w:rsidP="00BD00AE">
      <w:pPr>
        <w:autoSpaceDE w:val="0"/>
        <w:autoSpaceDN w:val="0"/>
        <w:adjustRightInd w:val="0"/>
        <w:rPr>
          <w:rFonts w:ascii="Arial" w:hAnsi="Arial" w:cs="Arial"/>
        </w:rPr>
      </w:pPr>
      <w:r w:rsidRPr="00BF7FA8">
        <w:rPr>
          <w:rFonts w:ascii="Arial" w:hAnsi="Arial" w:cs="Arial"/>
          <w:i/>
          <w:iCs/>
        </w:rPr>
        <w:t>DEPI_photosynthesis_FAD4_mutants.xlsx</w:t>
      </w:r>
      <w:r w:rsidR="00BF7FA8" w:rsidRPr="00BF7FA8">
        <w:rPr>
          <w:rFonts w:ascii="Arial" w:hAnsi="Arial" w:cs="Arial"/>
          <w:i/>
          <w:iCs/>
        </w:rPr>
        <w:t>:</w:t>
      </w:r>
      <w:r w:rsidR="00BF7FA8">
        <w:rPr>
          <w:rFonts w:ascii="Arial" w:hAnsi="Arial" w:cs="Arial"/>
        </w:rPr>
        <w:t xml:space="preserve"> Excel spreadsheet containing p</w:t>
      </w:r>
      <w:r w:rsidRPr="00CA0C8C">
        <w:rPr>
          <w:rFonts w:ascii="Arial" w:hAnsi="Arial" w:cs="Arial"/>
        </w:rPr>
        <w:t>hotosynthetic</w:t>
      </w:r>
      <w:r w:rsidR="00BD00AE">
        <w:rPr>
          <w:rFonts w:ascii="Arial" w:hAnsi="Arial" w:cs="Arial"/>
        </w:rPr>
        <w:t xml:space="preserve"> responses</w:t>
      </w:r>
      <w:r w:rsidRPr="00CA0C8C">
        <w:rPr>
          <w:rFonts w:ascii="Arial" w:hAnsi="Arial" w:cs="Arial"/>
        </w:rPr>
        <w:t xml:space="preserve"> data for FAD4 </w:t>
      </w:r>
      <w:r w:rsidR="00BD00AE">
        <w:rPr>
          <w:rFonts w:ascii="Arial" w:hAnsi="Arial" w:cs="Arial"/>
        </w:rPr>
        <w:t>m</w:t>
      </w:r>
      <w:r w:rsidRPr="00CA0C8C">
        <w:rPr>
          <w:rFonts w:ascii="Arial" w:hAnsi="Arial" w:cs="Arial"/>
        </w:rPr>
        <w:t>utants set (Figure 7)</w:t>
      </w:r>
      <w:r w:rsidR="00BD00AE">
        <w:rPr>
          <w:rFonts w:ascii="Arial" w:hAnsi="Arial" w:cs="Arial"/>
        </w:rPr>
        <w:t>.</w:t>
      </w:r>
    </w:p>
    <w:p w14:paraId="1898C879" w14:textId="77777777" w:rsidR="00ED61C1" w:rsidRPr="00CA0C8C" w:rsidRDefault="00ED61C1">
      <w:pPr>
        <w:rPr>
          <w:rFonts w:ascii="Arial" w:hAnsi="Arial" w:cs="Arial"/>
        </w:rPr>
      </w:pPr>
    </w:p>
    <w:sectPr w:rsidR="00ED61C1" w:rsidRPr="00CA0C8C" w:rsidSect="00F57A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DD2DAC"/>
    <w:multiLevelType w:val="hybridMultilevel"/>
    <w:tmpl w:val="EF423E54"/>
    <w:lvl w:ilvl="0" w:tplc="FACE6834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8D1410"/>
    <w:multiLevelType w:val="hybridMultilevel"/>
    <w:tmpl w:val="40C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51E23"/>
    <w:multiLevelType w:val="hybridMultilevel"/>
    <w:tmpl w:val="AFA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B1E6C"/>
    <w:multiLevelType w:val="hybridMultilevel"/>
    <w:tmpl w:val="5B94B220"/>
    <w:lvl w:ilvl="0" w:tplc="8BA4872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43CF5"/>
    <w:multiLevelType w:val="hybridMultilevel"/>
    <w:tmpl w:val="773A73EE"/>
    <w:lvl w:ilvl="0" w:tplc="FACE6834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823DB"/>
    <w:multiLevelType w:val="hybridMultilevel"/>
    <w:tmpl w:val="8DF2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072E5"/>
    <w:multiLevelType w:val="hybridMultilevel"/>
    <w:tmpl w:val="1E5E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4657E"/>
    <w:multiLevelType w:val="hybridMultilevel"/>
    <w:tmpl w:val="43CA2E6A"/>
    <w:lvl w:ilvl="0" w:tplc="C13CA938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0"/>
  </w:num>
  <w:num w:numId="8">
    <w:abstractNumId w:val="12"/>
  </w:num>
  <w:num w:numId="9">
    <w:abstractNumId w:val="8"/>
  </w:num>
  <w:num w:numId="10">
    <w:abstractNumId w:val="5"/>
  </w:num>
  <w:num w:numId="11">
    <w:abstractNumId w:val="9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8C"/>
    <w:rsid w:val="000075BD"/>
    <w:rsid w:val="00013246"/>
    <w:rsid w:val="00071118"/>
    <w:rsid w:val="00084A0D"/>
    <w:rsid w:val="00095D51"/>
    <w:rsid w:val="000C3F47"/>
    <w:rsid w:val="000D1DA9"/>
    <w:rsid w:val="000D4E28"/>
    <w:rsid w:val="001117BE"/>
    <w:rsid w:val="00114C41"/>
    <w:rsid w:val="00117AA9"/>
    <w:rsid w:val="001F264E"/>
    <w:rsid w:val="001F51A2"/>
    <w:rsid w:val="00203E4C"/>
    <w:rsid w:val="00211F40"/>
    <w:rsid w:val="002317D8"/>
    <w:rsid w:val="002D1C89"/>
    <w:rsid w:val="00311F32"/>
    <w:rsid w:val="003456E0"/>
    <w:rsid w:val="00367AA4"/>
    <w:rsid w:val="003A7E83"/>
    <w:rsid w:val="003C6871"/>
    <w:rsid w:val="003D3E8D"/>
    <w:rsid w:val="00401082"/>
    <w:rsid w:val="004108AF"/>
    <w:rsid w:val="00411A23"/>
    <w:rsid w:val="00434D63"/>
    <w:rsid w:val="00464AA5"/>
    <w:rsid w:val="004810CB"/>
    <w:rsid w:val="004A692F"/>
    <w:rsid w:val="004D56A6"/>
    <w:rsid w:val="004E0222"/>
    <w:rsid w:val="00503A1D"/>
    <w:rsid w:val="00512952"/>
    <w:rsid w:val="00527BB4"/>
    <w:rsid w:val="00534EE8"/>
    <w:rsid w:val="00535FB5"/>
    <w:rsid w:val="00542397"/>
    <w:rsid w:val="00591001"/>
    <w:rsid w:val="00595949"/>
    <w:rsid w:val="005B460F"/>
    <w:rsid w:val="005C061F"/>
    <w:rsid w:val="005D0E4E"/>
    <w:rsid w:val="005D4ED1"/>
    <w:rsid w:val="005D744C"/>
    <w:rsid w:val="0063741F"/>
    <w:rsid w:val="00647942"/>
    <w:rsid w:val="00650523"/>
    <w:rsid w:val="0066343B"/>
    <w:rsid w:val="00671ABC"/>
    <w:rsid w:val="00676875"/>
    <w:rsid w:val="00695F6F"/>
    <w:rsid w:val="006E5F1A"/>
    <w:rsid w:val="006F16BC"/>
    <w:rsid w:val="00702D7E"/>
    <w:rsid w:val="00711CE4"/>
    <w:rsid w:val="00714005"/>
    <w:rsid w:val="00730496"/>
    <w:rsid w:val="0077737F"/>
    <w:rsid w:val="00787EB0"/>
    <w:rsid w:val="007C7AA5"/>
    <w:rsid w:val="00822484"/>
    <w:rsid w:val="008A4DE2"/>
    <w:rsid w:val="008B3CA2"/>
    <w:rsid w:val="008D2CF2"/>
    <w:rsid w:val="00910987"/>
    <w:rsid w:val="009168AC"/>
    <w:rsid w:val="00930246"/>
    <w:rsid w:val="00941399"/>
    <w:rsid w:val="00951CAC"/>
    <w:rsid w:val="00952B64"/>
    <w:rsid w:val="00953543"/>
    <w:rsid w:val="009B2A24"/>
    <w:rsid w:val="009E61EB"/>
    <w:rsid w:val="00A21240"/>
    <w:rsid w:val="00A742F1"/>
    <w:rsid w:val="00A75D7F"/>
    <w:rsid w:val="00A8224C"/>
    <w:rsid w:val="00AC0690"/>
    <w:rsid w:val="00B1373F"/>
    <w:rsid w:val="00B46A1B"/>
    <w:rsid w:val="00B63C8B"/>
    <w:rsid w:val="00B70F1C"/>
    <w:rsid w:val="00B86EF5"/>
    <w:rsid w:val="00BB47AB"/>
    <w:rsid w:val="00BC0EC4"/>
    <w:rsid w:val="00BD00AE"/>
    <w:rsid w:val="00BF7FA8"/>
    <w:rsid w:val="00C0123F"/>
    <w:rsid w:val="00C25675"/>
    <w:rsid w:val="00C25D24"/>
    <w:rsid w:val="00C32675"/>
    <w:rsid w:val="00C47B0D"/>
    <w:rsid w:val="00CA0C8C"/>
    <w:rsid w:val="00CA1CB9"/>
    <w:rsid w:val="00CB0FF2"/>
    <w:rsid w:val="00CB2172"/>
    <w:rsid w:val="00CC4BA5"/>
    <w:rsid w:val="00CC6665"/>
    <w:rsid w:val="00CC7992"/>
    <w:rsid w:val="00CE36C3"/>
    <w:rsid w:val="00D217AD"/>
    <w:rsid w:val="00D43B9E"/>
    <w:rsid w:val="00D74865"/>
    <w:rsid w:val="00DC5B5D"/>
    <w:rsid w:val="00DF1520"/>
    <w:rsid w:val="00E261D6"/>
    <w:rsid w:val="00E34CFE"/>
    <w:rsid w:val="00E368E2"/>
    <w:rsid w:val="00E74782"/>
    <w:rsid w:val="00E77C4B"/>
    <w:rsid w:val="00E92272"/>
    <w:rsid w:val="00E9277C"/>
    <w:rsid w:val="00EA03C4"/>
    <w:rsid w:val="00EA45DB"/>
    <w:rsid w:val="00ED2E1D"/>
    <w:rsid w:val="00ED61C1"/>
    <w:rsid w:val="00EF5989"/>
    <w:rsid w:val="00F2056D"/>
    <w:rsid w:val="00F6271B"/>
    <w:rsid w:val="00F80C0F"/>
    <w:rsid w:val="00F91A5C"/>
    <w:rsid w:val="00FA50AB"/>
    <w:rsid w:val="00FC0724"/>
    <w:rsid w:val="00FD728E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74185"/>
  <w15:chartTrackingRefBased/>
  <w15:docId w15:val="{194DA486-7F7A-D84E-AC26-D957410E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D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D24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A7E83"/>
    <w:pPr>
      <w:widowControl w:val="0"/>
      <w:wordWrap w:val="0"/>
      <w:autoSpaceDE w:val="0"/>
      <w:autoSpaceDN w:val="0"/>
      <w:ind w:leftChars="400" w:left="400" w:hangingChars="200" w:hanging="200"/>
      <w:jc w:val="both"/>
    </w:pPr>
    <w:rPr>
      <w:kern w:val="2"/>
      <w:sz w:val="20"/>
      <w:szCs w:val="22"/>
    </w:rPr>
  </w:style>
  <w:style w:type="paragraph" w:styleId="ListParagraph">
    <w:name w:val="List Paragraph"/>
    <w:basedOn w:val="Normal"/>
    <w:uiPriority w:val="34"/>
    <w:qFormat/>
    <w:rsid w:val="00CA0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Hoh, Donghee</dc:creator>
  <cp:keywords/>
  <dc:description/>
  <cp:lastModifiedBy>David Kramer</cp:lastModifiedBy>
  <cp:revision>2</cp:revision>
  <dcterms:created xsi:type="dcterms:W3CDTF">2022-02-11T18:44:00Z</dcterms:created>
  <dcterms:modified xsi:type="dcterms:W3CDTF">2022-02-15T14:25:00Z</dcterms:modified>
</cp:coreProperties>
</file>